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2E04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  <w:bookmarkStart w:id="0" w:name="_Hlk77013772"/>
      <w:r>
        <w:rPr>
          <w:rFonts w:ascii="Arial" w:hAnsi="Arial" w:cs="Arial"/>
          <w:b/>
          <w:noProof/>
        </w:rPr>
        <w:drawing>
          <wp:inline distT="0" distB="0" distL="0" distR="0" wp14:anchorId="00D6A3F0" wp14:editId="455BEA3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20F9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762E24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78F6DE6" w14:textId="77777777" w:rsidR="00CC5114" w:rsidRPr="00CA7D33" w:rsidRDefault="00CC5114" w:rsidP="00CC5114">
      <w:pPr>
        <w:pStyle w:val="Sinespaciado"/>
        <w:spacing w:line="276" w:lineRule="auto"/>
        <w:rPr>
          <w:rFonts w:ascii="Arial" w:hAnsi="Arial" w:cs="Arial"/>
          <w:b/>
        </w:rPr>
      </w:pPr>
    </w:p>
    <w:p w14:paraId="1477DB90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552ECFF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ED40D2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BDCAF6D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42BB3E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1620C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6F4317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1A3410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4C2C7E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653C015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5FCA51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65DC9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58E094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AC7191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8DC5C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E9581B" w14:textId="5DC115AF" w:rsidR="00CC5114" w:rsidRPr="00914095" w:rsidRDefault="00CC5114" w:rsidP="00CC5114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ElectroKinal</w:t>
      </w:r>
      <w:proofErr w:type="spellEnd"/>
    </w:p>
    <w:p w14:paraId="19E5E47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7A8F36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D4C643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C6C24C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189BCD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1DD82C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FADB84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0C40E0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C5AE96C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B9CDFE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207518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539022B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7150D67" w14:textId="77777777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DB003D5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605F54" w14:textId="5369CBCA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1CBBEFD5" w14:textId="70EC83FC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C9050EF" w14:textId="077DBA5E" w:rsidR="00CC5114" w:rsidRDefault="00CC5114" w:rsidP="00CC5114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7A63702E" w14:textId="77777777" w:rsidR="00CC5114" w:rsidRPr="00CA7D33" w:rsidRDefault="00CC5114" w:rsidP="00CC5114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575773" w14:textId="605A0AE4" w:rsidR="007E46A7" w:rsidRPr="00405555" w:rsidRDefault="00CC5114" w:rsidP="00E04D52">
      <w:pPr>
        <w:pStyle w:val="Sinespaciado"/>
        <w:tabs>
          <w:tab w:val="left" w:pos="5670"/>
        </w:tabs>
        <w:spacing w:line="276" w:lineRule="auto"/>
        <w:jc w:val="center"/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01 de septiembre</w:t>
      </w:r>
      <w:r w:rsidRPr="003D0427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>l</w:t>
      </w:r>
      <w:r w:rsidRPr="003D0427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21</w:t>
      </w:r>
      <w:r w:rsidRPr="003D0427">
        <w:rPr>
          <w:rFonts w:ascii="Arial" w:hAnsi="Arial" w:cs="Arial"/>
          <w:sz w:val="24"/>
        </w:rPr>
        <w:t>.</w:t>
      </w:r>
      <w:bookmarkEnd w:id="0"/>
    </w:p>
    <w:sectPr w:rsidR="007E46A7" w:rsidRPr="00405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5246" w14:textId="77777777" w:rsidR="00F631BA" w:rsidRDefault="00F631BA" w:rsidP="00650219">
      <w:r>
        <w:separator/>
      </w:r>
    </w:p>
  </w:endnote>
  <w:endnote w:type="continuationSeparator" w:id="0">
    <w:p w14:paraId="226CB7D9" w14:textId="77777777" w:rsidR="00F631BA" w:rsidRDefault="00F631BA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FCC5" w14:textId="77777777" w:rsidR="00F631BA" w:rsidRDefault="00F631BA" w:rsidP="00650219">
      <w:r>
        <w:separator/>
      </w:r>
    </w:p>
  </w:footnote>
  <w:footnote w:type="continuationSeparator" w:id="0">
    <w:p w14:paraId="58449F23" w14:textId="77777777" w:rsidR="00F631BA" w:rsidRDefault="00F631BA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5E4EDC"/>
    <w:multiLevelType w:val="hybridMultilevel"/>
    <w:tmpl w:val="296EE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8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4"/>
    <w:rsid w:val="00096D7E"/>
    <w:rsid w:val="000E4AAE"/>
    <w:rsid w:val="0028533C"/>
    <w:rsid w:val="00405555"/>
    <w:rsid w:val="004323AE"/>
    <w:rsid w:val="004E108E"/>
    <w:rsid w:val="00595915"/>
    <w:rsid w:val="00645252"/>
    <w:rsid w:val="00650219"/>
    <w:rsid w:val="006D3D74"/>
    <w:rsid w:val="006E12FB"/>
    <w:rsid w:val="007E46A7"/>
    <w:rsid w:val="0083569A"/>
    <w:rsid w:val="00900314"/>
    <w:rsid w:val="00A9204E"/>
    <w:rsid w:val="00B05647"/>
    <w:rsid w:val="00CC5114"/>
    <w:rsid w:val="00E04D52"/>
    <w:rsid w:val="00EF67E7"/>
    <w:rsid w:val="00F16C43"/>
    <w:rsid w:val="00F631BA"/>
    <w:rsid w:val="00F8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7B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179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0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4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EMO\AppData\Local\Microsoft\Office\16.0\DTS\es-ES%7b5EFD218C-8D6B-470C-9064-55C6E9D99E6A%7d\%7b918E28A8-5093-47A9-B176-8FB80FDC751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{918E28A8-5093-47A9-B176-8FB80FDC751E}tf02786999_win32.dotx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2021-09-02T02:26:00Z</dcterms:created>
  <dcterms:modified xsi:type="dcterms:W3CDTF">2021-09-03T00:45:00Z</dcterms:modified>
</cp:coreProperties>
</file>